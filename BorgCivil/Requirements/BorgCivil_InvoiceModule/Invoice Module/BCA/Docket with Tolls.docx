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595pt;height:842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1900" w:h="16840"/>
      <w:pgMar w:top="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